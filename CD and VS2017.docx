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9DCC8" w14:textId="489920EB" w:rsidR="00A9204E" w:rsidRDefault="00515541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"https://visualstudio.microsoft.com/team-services/continuous-integration/azure-get-started/?OCID=AID667984_SEM_UQImvK8V" </w:instrText>
      </w:r>
      <w:r>
        <w:rPr>
          <w:rStyle w:val="Hyperlink"/>
        </w:rPr>
        <w:fldChar w:fldCharType="separate"/>
      </w:r>
      <w:r w:rsidR="002B61FE" w:rsidRPr="00F854B7">
        <w:rPr>
          <w:rStyle w:val="Hyperlink"/>
        </w:rPr>
        <w:t>https://visualstudio.microsoft.com/team-services/continuous-integration/azure-get-started/?OCID=AID667984_SEM_UQImvK8V</w:t>
      </w:r>
      <w:r>
        <w:rPr>
          <w:rStyle w:val="Hyperlink"/>
        </w:rPr>
        <w:fldChar w:fldCharType="end"/>
      </w:r>
    </w:p>
    <w:p w14:paraId="7649100A" w14:textId="3590AE70" w:rsidR="002B61FE" w:rsidRDefault="002B61FE"/>
    <w:p w14:paraId="0A80DB14" w14:textId="740A92C6" w:rsidR="002B61FE" w:rsidRDefault="00515541">
      <w:hyperlink r:id="rId8" w:history="1">
        <w:r w:rsidR="002B61FE" w:rsidRPr="00F854B7">
          <w:rPr>
            <w:rStyle w:val="Hyperlink"/>
          </w:rPr>
          <w:t>https://docs.microsoft.com/en-us/vsts/pipelines/?view=vsts</w:t>
        </w:r>
      </w:hyperlink>
    </w:p>
    <w:p w14:paraId="45FE70E1" w14:textId="54ADA4BF" w:rsidR="002B61FE" w:rsidRDefault="002B61FE"/>
    <w:p w14:paraId="2496261B" w14:textId="3697893F" w:rsidR="002B61FE" w:rsidRDefault="003905D5">
      <w:r>
        <w:t>TFS and automated Builds</w:t>
      </w:r>
    </w:p>
    <w:p w14:paraId="6E791917" w14:textId="713D02EF" w:rsidR="003905D5" w:rsidRDefault="003905D5">
      <w:hyperlink r:id="rId9" w:history="1">
        <w:r w:rsidRPr="00F854B7">
          <w:rPr>
            <w:rStyle w:val="Hyperlink"/>
          </w:rPr>
          <w:t>https://docs.microsoft.com/en-us/vsts/pipelines/agents/agents?view=vsts</w:t>
        </w:r>
      </w:hyperlink>
    </w:p>
    <w:p w14:paraId="52A317B5" w14:textId="7A836808" w:rsidR="003905D5" w:rsidRDefault="003905D5"/>
    <w:p w14:paraId="1E3B0141" w14:textId="3D8B0305" w:rsidR="0048406A" w:rsidRDefault="0048406A">
      <w:r>
        <w:t>MS and GIT</w:t>
      </w:r>
    </w:p>
    <w:p w14:paraId="2EEAF89C" w14:textId="5E782955" w:rsidR="0048406A" w:rsidRDefault="0048406A">
      <w:hyperlink r:id="rId10" w:history="1">
        <w:r w:rsidRPr="00F854B7">
          <w:rPr>
            <w:rStyle w:val="Hyperlink"/>
          </w:rPr>
          <w:t>https://docs.microsoft.com/en-us/azure/devops/devops-at-microsoft/use-git-microsoft</w:t>
        </w:r>
      </w:hyperlink>
    </w:p>
    <w:p w14:paraId="12A6E334" w14:textId="77777777" w:rsidR="0048406A" w:rsidRDefault="0048406A"/>
    <w:p w14:paraId="6A5C6D4B" w14:textId="5CF7BAF7" w:rsidR="00065B68" w:rsidRDefault="00065B68">
      <w:r>
        <w:t>First Docker Image in VS2017</w:t>
      </w:r>
    </w:p>
    <w:p w14:paraId="26CC860D" w14:textId="6DF41AB6" w:rsidR="00065B68" w:rsidRDefault="00065B68">
      <w:hyperlink r:id="rId11" w:history="1">
        <w:r w:rsidRPr="00F854B7">
          <w:rPr>
            <w:rStyle w:val="Hyperlink"/>
          </w:rPr>
          <w:t>https://tutorials.visualstudio.com/aspnet-container/containerize</w:t>
        </w:r>
      </w:hyperlink>
    </w:p>
    <w:p w14:paraId="29A0DF2D" w14:textId="48B19AA6" w:rsidR="00065B68" w:rsidRDefault="00065B68"/>
    <w:p w14:paraId="6086A6BF" w14:textId="414844E4" w:rsidR="00065B68" w:rsidRDefault="006C29D7">
      <w:r>
        <w:t>VS Tools for Docker</w:t>
      </w:r>
    </w:p>
    <w:p w14:paraId="0C87A723" w14:textId="46D53938" w:rsidR="006C29D7" w:rsidRDefault="006C29D7">
      <w:hyperlink r:id="rId12" w:history="1">
        <w:r w:rsidRPr="00F854B7">
          <w:rPr>
            <w:rStyle w:val="Hyperlink"/>
          </w:rPr>
          <w:t>https://docs.microsoft.com/en-us/aspnet/core/host-and-deploy/docker/visual-studio-tools-for-docker?view=aspnetcore-2.1</w:t>
        </w:r>
      </w:hyperlink>
    </w:p>
    <w:p w14:paraId="64605734" w14:textId="7D00FA86" w:rsidR="006C29D7" w:rsidRDefault="006C29D7"/>
    <w:p w14:paraId="2997D713" w14:textId="1BD10207" w:rsidR="006C29D7" w:rsidRDefault="00EA0FE0">
      <w:r>
        <w:t>Docker and Windows Tutorial Lab</w:t>
      </w:r>
    </w:p>
    <w:p w14:paraId="53BC4653" w14:textId="45238D39" w:rsidR="00EA0FE0" w:rsidRDefault="00EA0FE0">
      <w:hyperlink r:id="rId13" w:history="1">
        <w:r w:rsidRPr="00F854B7">
          <w:rPr>
            <w:rStyle w:val="Hyperlink"/>
          </w:rPr>
          <w:t>https://github.com/docker/labs/blob/master/windows/windows-containers/README.md</w:t>
        </w:r>
      </w:hyperlink>
    </w:p>
    <w:p w14:paraId="5B3E3DDD" w14:textId="595910E3" w:rsidR="00EA0FE0" w:rsidRDefault="00EA0FE0"/>
    <w:p w14:paraId="48E9B8CB" w14:textId="1CA56713" w:rsidR="005A63CC" w:rsidRDefault="005A63CC">
      <w:r>
        <w:t>Album Viewer Docker, Core, and Angular sample application</w:t>
      </w:r>
    </w:p>
    <w:p w14:paraId="106FFD9A" w14:textId="2C6B648C" w:rsidR="005A63CC" w:rsidRDefault="005A63CC">
      <w:hyperlink r:id="rId14" w:history="1">
        <w:r w:rsidRPr="00F854B7">
          <w:rPr>
            <w:rStyle w:val="Hyperlink"/>
          </w:rPr>
          <w:t>https://github.com/dockersamples/dotnet-album-viewer</w:t>
        </w:r>
      </w:hyperlink>
    </w:p>
    <w:p w14:paraId="0CC4E70B" w14:textId="2EFD1D29" w:rsidR="005A63CC" w:rsidRDefault="005A63CC"/>
    <w:p w14:paraId="3F54809E" w14:textId="0EE087D7" w:rsidR="005A63CC" w:rsidRDefault="009B443C">
      <w:hyperlink r:id="rId15" w:history="1">
        <w:r w:rsidRPr="00F854B7">
          <w:rPr>
            <w:rStyle w:val="Hyperlink"/>
          </w:rPr>
          <w:t>https://docs.docker.com/get-started/</w:t>
        </w:r>
      </w:hyperlink>
    </w:p>
    <w:p w14:paraId="7DCD2383" w14:textId="6DEB2C7F" w:rsidR="009B443C" w:rsidRDefault="009B443C"/>
    <w:p w14:paraId="1AF9FCB1" w14:textId="426BCBD2" w:rsidR="006D2EA8" w:rsidRDefault="00515541">
      <w:r>
        <w:t xml:space="preserve">.Net Core </w:t>
      </w:r>
      <w:proofErr w:type="spellStart"/>
      <w:r>
        <w:t>adventworks</w:t>
      </w:r>
      <w:proofErr w:type="spellEnd"/>
      <w:r>
        <w:t>/sample</w:t>
      </w:r>
    </w:p>
    <w:p w14:paraId="3C7719D2" w14:textId="0F023C06" w:rsidR="00515541" w:rsidRDefault="00515541">
      <w:hyperlink r:id="rId16" w:history="1">
        <w:r w:rsidRPr="00F854B7">
          <w:rPr>
            <w:rStyle w:val="Hyperlink"/>
          </w:rPr>
          <w:t>https://github.com/adventworks/dotnetcore-sample</w:t>
        </w:r>
      </w:hyperlink>
    </w:p>
    <w:p w14:paraId="1BEF5DB4" w14:textId="77777777" w:rsidR="00515541" w:rsidRDefault="00515541">
      <w:bookmarkStart w:id="0" w:name="_GoBack"/>
      <w:bookmarkEnd w:id="0"/>
    </w:p>
    <w:sectPr w:rsidR="0051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FE"/>
    <w:rsid w:val="00065B68"/>
    <w:rsid w:val="002B61FE"/>
    <w:rsid w:val="003905D5"/>
    <w:rsid w:val="0048406A"/>
    <w:rsid w:val="00515541"/>
    <w:rsid w:val="005A63CC"/>
    <w:rsid w:val="00645252"/>
    <w:rsid w:val="006C29D7"/>
    <w:rsid w:val="006D2EA8"/>
    <w:rsid w:val="006D3D74"/>
    <w:rsid w:val="009B443C"/>
    <w:rsid w:val="00A9204E"/>
    <w:rsid w:val="00EA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9E67"/>
  <w15:chartTrackingRefBased/>
  <w15:docId w15:val="{B8C54232-0834-4865-B0A4-63EA551A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2B6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sts/pipelines/?view=vsts" TargetMode="External"/><Relationship Id="rId13" Type="http://schemas.openxmlformats.org/officeDocument/2006/relationships/hyperlink" Target="https://github.com/docker/labs/blob/master/windows/windows-containers/README.m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spnet/core/host-and-deploy/docker/visual-studio-tools-for-docker?view=aspnetcore-2.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dventworks/dotnetcore-sampl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utorials.visualstudio.com/aspnet-container/containerize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docker.com/get-started/" TargetMode="External"/><Relationship Id="rId10" Type="http://schemas.openxmlformats.org/officeDocument/2006/relationships/hyperlink" Target="https://docs.microsoft.com/en-us/azure/devops/devops-at-microsoft/use-git-microsof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vsts/pipelines/agents/agents?view=vsts" TargetMode="External"/><Relationship Id="rId14" Type="http://schemas.openxmlformats.org/officeDocument/2006/relationships/hyperlink" Target="https://github.com/dockersamples/dotnet-album-view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ob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Cobb, Joseph</dc:creator>
  <cp:keywords/>
  <dc:description/>
  <cp:lastModifiedBy>Cobb, Joseph</cp:lastModifiedBy>
  <cp:revision>9</cp:revision>
  <dcterms:created xsi:type="dcterms:W3CDTF">2018-06-22T15:25:00Z</dcterms:created>
  <dcterms:modified xsi:type="dcterms:W3CDTF">2018-06-22T18:06:00Z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